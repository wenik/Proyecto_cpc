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BF" w:rsidRDefault="004C64B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sdt>
      <w:sdtPr>
        <w:rPr>
          <w:rFonts w:ascii="Arial" w:hAnsi="Arial" w:cs="Arial"/>
        </w:rPr>
        <w:id w:val="5101779"/>
        <w:docPartObj>
          <w:docPartGallery w:val="Cover Pages"/>
          <w:docPartUnique/>
        </w:docPartObj>
      </w:sdtPr>
      <w:sdtEndPr/>
      <w:sdtContent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6F3E4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F6B07">
            <w:rPr>
              <w:rFonts w:ascii="Arial" w:hAnsi="Arial" w:cs="Arial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B07" w:rsidRPr="009318BE" w:rsidRDefault="00957BE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ES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6D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Jho</w:t>
                                    </w:r>
                                    <w:r w:rsidR="009318BE" w:rsidRPr="009318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n Chaparro, Jorge Fabián Varela Bonett, Jesús Alejandro Vega</w:t>
                                    </w:r>
                                  </w:sdtContent>
                                </w:sdt>
                              </w:p>
                              <w:p w:rsidR="009F6B07" w:rsidRPr="009318BE" w:rsidRDefault="009F6B0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9F6B07" w:rsidRPr="009318BE" w:rsidRDefault="00957BE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6D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Jho</w:t>
                              </w:r>
                              <w:r w:rsidR="009318BE" w:rsidRPr="009318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n Chaparro, Jorge Fabián Varela Bonett, Jesús Alejandro Vega</w:t>
                              </w:r>
                            </w:sdtContent>
                          </w:sdt>
                        </w:p>
                        <w:p w:rsidR="009F6B07" w:rsidRPr="009318BE" w:rsidRDefault="009F6B0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6B07">
            <w:rPr>
              <w:rFonts w:ascii="Arial" w:hAnsi="Arial" w:cs="Arial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B07" w:rsidRDefault="009F6B0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Fundación Universitaria Konrad Lorenz</w:t>
                                </w:r>
                              </w:p>
                              <w:p w:rsidR="009F6B07" w:rsidRDefault="009F6B0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F6B07" w:rsidRDefault="009F6B0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Fundación Universitaria Konrad Lorenz</w:t>
                          </w:r>
                        </w:p>
                        <w:p w:rsidR="009F6B07" w:rsidRDefault="009F6B0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F6B07">
            <w:rPr>
              <w:rFonts w:ascii="Arial" w:hAnsi="Arial" w:cs="Arial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B07" w:rsidRDefault="00957BE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6B0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Centro de Psicología clinica C.P.c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6B07" w:rsidRDefault="009F6B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de pacientes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F6B07" w:rsidRDefault="00957BE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6B0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Centro de Psicología clinica C.P.c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F6B07" w:rsidRDefault="009F6B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de pacientes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</w:rPr>
            <w:br w:type="page"/>
          </w:r>
        </w:p>
      </w:sdtContent>
    </w:sdt>
    <w:p w:rsidR="00F15A5B" w:rsidRPr="009F6B07" w:rsidRDefault="00F15A5B" w:rsidP="00F15A5B">
      <w:pPr>
        <w:rPr>
          <w:rFonts w:ascii="Arial" w:hAnsi="Arial" w:cs="Arial"/>
        </w:rPr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212"/>
        <w:gridCol w:w="1747"/>
        <w:gridCol w:w="1843"/>
        <w:gridCol w:w="3016"/>
      </w:tblGrid>
      <w:tr w:rsidR="00EE38F0" w:rsidRPr="009F6B07" w:rsidTr="00EE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Fecha</w:t>
            </w:r>
          </w:p>
        </w:tc>
        <w:tc>
          <w:tcPr>
            <w:tcW w:w="1747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Versión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Descripción</w:t>
            </w:r>
          </w:p>
        </w:tc>
        <w:tc>
          <w:tcPr>
            <w:tcW w:w="3016" w:type="dxa"/>
            <w:shd w:val="clear" w:color="auto" w:fill="95B3D7" w:themeFill="accent1" w:themeFillTint="99"/>
          </w:tcPr>
          <w:p w:rsidR="002F0016" w:rsidRPr="009F6B07" w:rsidRDefault="002F0016" w:rsidP="002F0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Autor</w:t>
            </w:r>
          </w:p>
        </w:tc>
      </w:tr>
      <w:tr w:rsidR="002F0016" w:rsidRPr="009F6B07" w:rsidTr="0009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EC5567" w:rsidP="00CD07F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17</w:t>
            </w:r>
            <w:r w:rsidR="002F0016" w:rsidRPr="009F6B07">
              <w:rPr>
                <w:rFonts w:ascii="Arial" w:hAnsi="Arial" w:cs="Arial"/>
                <w:b w:val="0"/>
                <w:lang w:val="es-CO"/>
              </w:rPr>
              <w:t>/</w:t>
            </w:r>
            <w:r w:rsidR="00CD07F1" w:rsidRPr="009F6B07">
              <w:rPr>
                <w:rFonts w:ascii="Arial" w:hAnsi="Arial" w:cs="Arial"/>
                <w:b w:val="0"/>
                <w:lang w:val="es-CO"/>
              </w:rPr>
              <w:t>09</w:t>
            </w:r>
            <w:r w:rsidR="002F0016" w:rsidRPr="009F6B07">
              <w:rPr>
                <w:rFonts w:ascii="Arial" w:hAnsi="Arial" w:cs="Arial"/>
                <w:b w:val="0"/>
                <w:lang w:val="es-CO"/>
              </w:rPr>
              <w:t>/</w:t>
            </w:r>
            <w:r w:rsidR="00CD07F1" w:rsidRPr="009F6B07">
              <w:rPr>
                <w:rFonts w:ascii="Arial" w:hAnsi="Arial" w:cs="Arial"/>
                <w:b w:val="0"/>
                <w:lang w:val="es-CO"/>
              </w:rPr>
              <w:t>2015</w:t>
            </w:r>
          </w:p>
        </w:tc>
        <w:tc>
          <w:tcPr>
            <w:tcW w:w="1747" w:type="dxa"/>
          </w:tcPr>
          <w:p w:rsidR="002F0016" w:rsidRPr="009F6B07" w:rsidRDefault="00B922C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0.1</w:t>
            </w: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 xml:space="preserve">SRS </w:t>
            </w:r>
          </w:p>
        </w:tc>
        <w:tc>
          <w:tcPr>
            <w:tcW w:w="3016" w:type="dxa"/>
          </w:tcPr>
          <w:p w:rsidR="002F0016" w:rsidRPr="009F6B07" w:rsidRDefault="00EC5567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Jorge Fabián Varela Bonett</w:t>
            </w:r>
          </w:p>
        </w:tc>
      </w:tr>
      <w:tr w:rsidR="002F0016" w:rsidRPr="009F6B07" w:rsidTr="0009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2F0016" w:rsidRPr="009F6B07" w:rsidTr="0009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2F0016" w:rsidRPr="009F6B07" w:rsidTr="00097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F0016" w:rsidRPr="009F6B07" w:rsidRDefault="002F0016" w:rsidP="002F0016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747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3016" w:type="dxa"/>
          </w:tcPr>
          <w:p w:rsidR="002F0016" w:rsidRPr="009F6B07" w:rsidRDefault="002F0016" w:rsidP="002F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="002F0016" w:rsidRPr="009F6B07" w:rsidRDefault="002F0016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533652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6B07" w:rsidRPr="009F6B07" w:rsidRDefault="009F6B07">
          <w:pPr>
            <w:pStyle w:val="TtulodeTDC"/>
            <w:rPr>
              <w:rFonts w:ascii="Arial" w:hAnsi="Arial" w:cs="Arial"/>
              <w:lang w:val="es-ES"/>
            </w:rPr>
          </w:pPr>
          <w:r w:rsidRPr="009F6B07">
            <w:rPr>
              <w:rFonts w:ascii="Arial" w:hAnsi="Arial" w:cs="Arial"/>
              <w:lang w:val="es-ES"/>
            </w:rPr>
            <w:t>Contenido</w:t>
          </w:r>
        </w:p>
        <w:p w:rsidR="009F6B07" w:rsidRPr="009F6B07" w:rsidRDefault="009F6B07" w:rsidP="009F6B07">
          <w:pPr>
            <w:rPr>
              <w:rFonts w:ascii="Arial" w:hAnsi="Arial" w:cs="Arial"/>
              <w:lang w:val="es-ES" w:eastAsia="es-CO"/>
            </w:rPr>
          </w:pPr>
        </w:p>
        <w:p w:rsidR="001A18BD" w:rsidRDefault="009F6B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9F6B07">
            <w:rPr>
              <w:rFonts w:ascii="Arial" w:hAnsi="Arial" w:cs="Arial"/>
            </w:rPr>
            <w:fldChar w:fldCharType="begin"/>
          </w:r>
          <w:r w:rsidRPr="009F6B07">
            <w:rPr>
              <w:rFonts w:ascii="Arial" w:hAnsi="Arial" w:cs="Arial"/>
            </w:rPr>
            <w:instrText xml:space="preserve"> TOC \o "1-3" \h \z \u </w:instrText>
          </w:r>
          <w:r w:rsidRPr="009F6B07">
            <w:rPr>
              <w:rFonts w:ascii="Arial" w:hAnsi="Arial" w:cs="Arial"/>
            </w:rPr>
            <w:fldChar w:fldCharType="separate"/>
          </w:r>
          <w:hyperlink w:anchor="_Toc430297387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_Toc430297387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3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1A18BD" w:rsidRDefault="00957B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297388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Identificación de usuarios participantes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_Toc430297388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3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1A18BD" w:rsidRDefault="00957B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297389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Objetivos y Alcance del sistema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_Toc430297389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4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1A18BD" w:rsidRDefault="00957B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297390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Diagrama del proceso del módulo de pacientes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_Toc430297390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4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1A18BD" w:rsidRDefault="00957B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297391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Requisitos Funcionales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_Toc430297391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5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1A18BD" w:rsidRDefault="00957B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0297392" w:history="1">
            <w:r w:rsidR="001A18BD" w:rsidRPr="00C4416E">
              <w:rPr>
                <w:rStyle w:val="Hipervnculo"/>
                <w:rFonts w:ascii="Arial" w:hAnsi="Arial" w:cs="Arial"/>
                <w:noProof/>
              </w:rPr>
              <w:t>Requisitos de Usuario y Tecnológicos</w:t>
            </w:r>
            <w:r w:rsidR="001A18BD">
              <w:rPr>
                <w:noProof/>
                <w:webHidden/>
              </w:rPr>
              <w:tab/>
            </w:r>
            <w:r w:rsidR="001A18BD">
              <w:rPr>
                <w:noProof/>
                <w:webHidden/>
              </w:rPr>
              <w:fldChar w:fldCharType="begin"/>
            </w:r>
            <w:r w:rsidR="001A18BD">
              <w:rPr>
                <w:noProof/>
                <w:webHidden/>
              </w:rPr>
              <w:instrText xml:space="preserve"> PAGEREF _Toc430297392 \h </w:instrText>
            </w:r>
            <w:r w:rsidR="001A18BD">
              <w:rPr>
                <w:noProof/>
                <w:webHidden/>
              </w:rPr>
            </w:r>
            <w:r w:rsidR="001A18BD">
              <w:rPr>
                <w:noProof/>
                <w:webHidden/>
              </w:rPr>
              <w:fldChar w:fldCharType="separate"/>
            </w:r>
            <w:r w:rsidR="001A18BD">
              <w:rPr>
                <w:noProof/>
                <w:webHidden/>
              </w:rPr>
              <w:t>6</w:t>
            </w:r>
            <w:r w:rsidR="001A18BD">
              <w:rPr>
                <w:noProof/>
                <w:webHidden/>
              </w:rPr>
              <w:fldChar w:fldCharType="end"/>
            </w:r>
          </w:hyperlink>
        </w:p>
        <w:p w:rsidR="009F6B07" w:rsidRPr="009F6B07" w:rsidRDefault="009F6B07">
          <w:pPr>
            <w:rPr>
              <w:rFonts w:ascii="Arial" w:hAnsi="Arial" w:cs="Arial"/>
            </w:rPr>
          </w:pPr>
          <w:r w:rsidRPr="009F6B0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2F0016" w:rsidRPr="009F6B07" w:rsidRDefault="002F0016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9F6B07" w:rsidRPr="009F6B07" w:rsidRDefault="009F6B07" w:rsidP="002F0016">
      <w:pPr>
        <w:rPr>
          <w:rFonts w:ascii="Arial" w:hAnsi="Arial" w:cs="Arial"/>
        </w:rPr>
      </w:pPr>
    </w:p>
    <w:p w:rsidR="007B6158" w:rsidRPr="009F6B07" w:rsidRDefault="007B6158" w:rsidP="007B6158">
      <w:pPr>
        <w:pStyle w:val="Ttulo1"/>
        <w:jc w:val="both"/>
        <w:rPr>
          <w:rFonts w:ascii="Arial" w:hAnsi="Arial" w:cs="Arial"/>
        </w:rPr>
      </w:pPr>
      <w:bookmarkStart w:id="0" w:name="_Toc430297387"/>
      <w:r w:rsidRPr="009F6B07">
        <w:rPr>
          <w:rFonts w:ascii="Arial" w:hAnsi="Arial" w:cs="Arial"/>
        </w:rPr>
        <w:t>Introducción</w:t>
      </w:r>
      <w:bookmarkEnd w:id="0"/>
    </w:p>
    <w:p w:rsidR="003658EA" w:rsidRDefault="003658EA" w:rsidP="003658EA">
      <w:pPr>
        <w:jc w:val="both"/>
        <w:rPr>
          <w:rFonts w:ascii="Arial" w:hAnsi="Arial" w:cs="Arial"/>
        </w:rPr>
      </w:pPr>
    </w:p>
    <w:p w:rsidR="003658EA" w:rsidRPr="003658EA" w:rsidRDefault="007B6158" w:rsidP="003658EA">
      <w:pPr>
        <w:ind w:firstLine="708"/>
        <w:jc w:val="both"/>
      </w:pPr>
      <w:r w:rsidRPr="009F6B07">
        <w:rPr>
          <w:rStyle w:val="nfasisintenso"/>
          <w:rFonts w:ascii="Arial" w:hAnsi="Arial" w:cs="Arial"/>
          <w:sz w:val="24"/>
          <w:szCs w:val="24"/>
        </w:rPr>
        <w:t>Contexto</w:t>
      </w:r>
    </w:p>
    <w:p w:rsidR="002F0016" w:rsidRPr="009F6B07" w:rsidRDefault="00D90366" w:rsidP="009318BE">
      <w:pPr>
        <w:ind w:firstLine="708"/>
        <w:jc w:val="both"/>
        <w:rPr>
          <w:rFonts w:ascii="Arial" w:hAnsi="Arial" w:cs="Arial"/>
        </w:rPr>
      </w:pPr>
      <w:r w:rsidRPr="009F6B07">
        <w:rPr>
          <w:rFonts w:ascii="Arial" w:hAnsi="Arial" w:cs="Arial"/>
        </w:rPr>
        <w:t>El Centro de Psicología Clínica es una Institución que presta los Servicios de Salud en Psicología Clínica brindando atención tanto a población de la comunidad universitaria como a población externa. Nuestro servicio de atención terapéutica, inicia cada año desde el mes de febrero y cierra en el mes de mayo, abriendo nuevamente la atención en el mes de agosto, hasta el mes de noviembre.</w:t>
      </w:r>
    </w:p>
    <w:p w:rsidR="003658EA" w:rsidRDefault="00D90366" w:rsidP="003658EA">
      <w:pPr>
        <w:jc w:val="both"/>
        <w:rPr>
          <w:rFonts w:ascii="Arial" w:hAnsi="Arial" w:cs="Arial"/>
          <w:color w:val="365F91" w:themeColor="accent1" w:themeShade="BF"/>
        </w:rPr>
      </w:pPr>
      <w:r w:rsidRPr="009F6B07">
        <w:rPr>
          <w:rFonts w:ascii="Arial" w:hAnsi="Arial" w:cs="Arial"/>
        </w:rPr>
        <w:t xml:space="preserve">Contacto: </w:t>
      </w:r>
      <w:r w:rsidRPr="009F6B07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1" w:history="1">
        <w:r w:rsidRPr="009F6B07">
          <w:rPr>
            <w:rStyle w:val="Hipervnculo"/>
            <w:rFonts w:ascii="Arial" w:hAnsi="Arial" w:cs="Arial"/>
            <w:color w:val="365F91" w:themeColor="accent1" w:themeShade="BF"/>
            <w:bdr w:val="none" w:sz="0" w:space="0" w:color="auto" w:frame="1"/>
            <w:shd w:val="clear" w:color="auto" w:fill="FFFFFF"/>
          </w:rPr>
          <w:t>centropsicologiaclinica@konradlorenz.edu.co</w:t>
        </w:r>
      </w:hyperlink>
    </w:p>
    <w:p w:rsidR="007B6158" w:rsidRPr="003658EA" w:rsidRDefault="007B6158" w:rsidP="003658EA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3658EA">
        <w:rPr>
          <w:rStyle w:val="nfasisintenso"/>
          <w:rFonts w:ascii="Arial" w:hAnsi="Arial" w:cs="Arial"/>
          <w:sz w:val="24"/>
          <w:szCs w:val="24"/>
        </w:rPr>
        <w:t xml:space="preserve">Propósito </w:t>
      </w:r>
    </w:p>
    <w:p w:rsidR="00CD07F1" w:rsidRPr="009F6B07" w:rsidRDefault="00CD07F1" w:rsidP="009318BE">
      <w:pPr>
        <w:ind w:firstLine="708"/>
        <w:rPr>
          <w:rFonts w:ascii="Arial" w:hAnsi="Arial" w:cs="Arial"/>
        </w:rPr>
      </w:pPr>
      <w:r w:rsidRPr="009F6B07">
        <w:rPr>
          <w:rFonts w:ascii="Arial" w:hAnsi="Arial" w:cs="Arial"/>
        </w:rPr>
        <w:t xml:space="preserve">Desarrollar el módulo de </w:t>
      </w:r>
      <w:r w:rsidR="00EE38F0" w:rsidRPr="009F6B07">
        <w:rPr>
          <w:rFonts w:ascii="Arial" w:hAnsi="Arial" w:cs="Arial"/>
        </w:rPr>
        <w:t>pacientes</w:t>
      </w:r>
      <w:r w:rsidRPr="009F6B07">
        <w:rPr>
          <w:rFonts w:ascii="Arial" w:hAnsi="Arial" w:cs="Arial"/>
        </w:rPr>
        <w:t xml:space="preserve"> del Centro de Psicología Clínica (C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P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C</w:t>
      </w:r>
      <w:r w:rsidR="00EE38F0" w:rsidRPr="009F6B07">
        <w:rPr>
          <w:rFonts w:ascii="Arial" w:hAnsi="Arial" w:cs="Arial"/>
        </w:rPr>
        <w:t>.</w:t>
      </w:r>
      <w:r w:rsidRPr="009F6B07">
        <w:rPr>
          <w:rFonts w:ascii="Arial" w:hAnsi="Arial" w:cs="Arial"/>
        </w:rPr>
        <w:t>), donde se registran toda la información de los pacientes</w:t>
      </w:r>
      <w:r w:rsidR="00EE38F0" w:rsidRPr="009F6B07">
        <w:rPr>
          <w:rFonts w:ascii="Arial" w:hAnsi="Arial" w:cs="Arial"/>
        </w:rPr>
        <w:t>, consultar su historia clínica</w:t>
      </w:r>
      <w:r w:rsidRPr="009F6B07">
        <w:rPr>
          <w:rFonts w:ascii="Arial" w:hAnsi="Arial" w:cs="Arial"/>
        </w:rPr>
        <w:t>,</w:t>
      </w:r>
      <w:r w:rsidR="00EE38F0" w:rsidRPr="009F6B07">
        <w:rPr>
          <w:rFonts w:ascii="Arial" w:hAnsi="Arial" w:cs="Arial"/>
        </w:rPr>
        <w:t xml:space="preserve"> realizar encuestas</w:t>
      </w:r>
      <w:r w:rsidR="00F2266B" w:rsidRPr="009F6B07">
        <w:rPr>
          <w:rFonts w:ascii="Arial" w:hAnsi="Arial" w:cs="Arial"/>
        </w:rPr>
        <w:t xml:space="preserve"> cada uno tiene </w:t>
      </w:r>
      <w:r w:rsidRPr="009F6B07">
        <w:rPr>
          <w:rFonts w:ascii="Arial" w:hAnsi="Arial" w:cs="Arial"/>
        </w:rPr>
        <w:t xml:space="preserve">los documentos necesarios para cada proceso. </w:t>
      </w:r>
    </w:p>
    <w:p w:rsidR="007B6158" w:rsidRPr="009F6B07" w:rsidRDefault="007B6158" w:rsidP="007B6158">
      <w:pPr>
        <w:pStyle w:val="Div"/>
        <w:spacing w:after="280" w:afterAutospacing="1"/>
        <w:jc w:val="both"/>
        <w:rPr>
          <w:rFonts w:ascii="Arial" w:hAnsi="Arial" w:cs="Arial"/>
          <w:sz w:val="24"/>
          <w:lang w:val="es-CO"/>
        </w:rPr>
      </w:pPr>
    </w:p>
    <w:p w:rsidR="007B6158" w:rsidRPr="009F6B07" w:rsidRDefault="007B6158" w:rsidP="007B6158">
      <w:pPr>
        <w:pStyle w:val="Ttulo1"/>
        <w:rPr>
          <w:rFonts w:ascii="Arial" w:hAnsi="Arial" w:cs="Arial"/>
        </w:rPr>
      </w:pPr>
      <w:bookmarkStart w:id="1" w:name="_Toc430297388"/>
      <w:r w:rsidRPr="009F6B07">
        <w:rPr>
          <w:rFonts w:ascii="Arial" w:hAnsi="Arial" w:cs="Arial"/>
        </w:rPr>
        <w:t>Identificación de usuarios participantes</w:t>
      </w:r>
      <w:bookmarkEnd w:id="1"/>
    </w:p>
    <w:p w:rsidR="007B6158" w:rsidRPr="009F6B07" w:rsidRDefault="007B6158" w:rsidP="007B6158">
      <w:pPr>
        <w:jc w:val="both"/>
        <w:rPr>
          <w:rFonts w:ascii="Arial" w:hAnsi="Arial" w:cs="Arial"/>
          <w:sz w:val="24"/>
          <w:szCs w:val="24"/>
        </w:rPr>
      </w:pPr>
    </w:p>
    <w:p w:rsidR="007B6158" w:rsidRPr="009F6B07" w:rsidRDefault="007B6158" w:rsidP="00680416">
      <w:pPr>
        <w:ind w:firstLine="708"/>
        <w:jc w:val="both"/>
        <w:rPr>
          <w:rStyle w:val="nfasisintenso"/>
          <w:rFonts w:ascii="Arial" w:hAnsi="Arial" w:cs="Arial"/>
          <w:i w:val="0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Administrador del sistema</w:t>
      </w:r>
    </w:p>
    <w:p w:rsidR="007B6158" w:rsidRPr="009F6B07" w:rsidRDefault="00F2266B" w:rsidP="009318BE">
      <w:pPr>
        <w:pStyle w:val="Ul"/>
        <w:spacing w:after="280" w:afterAutospacing="1"/>
        <w:ind w:firstLine="708"/>
        <w:jc w:val="both"/>
        <w:rPr>
          <w:rFonts w:ascii="Arial" w:hAnsi="Arial" w:cs="Arial"/>
          <w:color w:val="auto"/>
          <w:sz w:val="24"/>
          <w:lang w:val="es-CO"/>
        </w:rPr>
      </w:pPr>
      <w:r w:rsidRPr="009F6B07">
        <w:rPr>
          <w:rFonts w:ascii="Arial" w:hAnsi="Arial" w:cs="Arial"/>
          <w:color w:val="auto"/>
          <w:sz w:val="24"/>
          <w:lang w:val="es-CO"/>
        </w:rPr>
        <w:t>Es la p</w:t>
      </w:r>
      <w:r w:rsidR="007B6158" w:rsidRPr="009F6B07">
        <w:rPr>
          <w:rFonts w:ascii="Arial" w:hAnsi="Arial" w:cs="Arial"/>
          <w:color w:val="auto"/>
          <w:sz w:val="24"/>
          <w:lang w:val="es-CO"/>
        </w:rPr>
        <w:t>ersona encargad</w:t>
      </w:r>
      <w:r w:rsidRPr="009F6B07">
        <w:rPr>
          <w:rFonts w:ascii="Arial" w:hAnsi="Arial" w:cs="Arial"/>
          <w:color w:val="auto"/>
          <w:sz w:val="24"/>
          <w:lang w:val="es-CO"/>
        </w:rPr>
        <w:t>a</w:t>
      </w:r>
      <w:r w:rsidR="007B6158" w:rsidRPr="009F6B07">
        <w:rPr>
          <w:rFonts w:ascii="Arial" w:hAnsi="Arial" w:cs="Arial"/>
          <w:color w:val="auto"/>
          <w:sz w:val="24"/>
          <w:lang w:val="es-CO"/>
        </w:rPr>
        <w:t xml:space="preserve"> del manejo y administración</w:t>
      </w:r>
      <w:r w:rsidR="002F0016" w:rsidRPr="009F6B07">
        <w:rPr>
          <w:rFonts w:ascii="Arial" w:hAnsi="Arial" w:cs="Arial"/>
          <w:color w:val="auto"/>
          <w:sz w:val="24"/>
          <w:lang w:val="es-CO"/>
        </w:rPr>
        <w:t xml:space="preserve"> del sistema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C.P.C. y maneja toda l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 xml:space="preserve">a información que contiene. El administrador deberá 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>crear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los </w:t>
      </w:r>
      <w:r w:rsidR="009318BE">
        <w:rPr>
          <w:rFonts w:ascii="Arial" w:hAnsi="Arial" w:cs="Arial"/>
          <w:color w:val="auto"/>
          <w:sz w:val="24"/>
          <w:lang w:val="es-CO"/>
        </w:rPr>
        <w:t>perfiles para el acceso al sistema, permitir o negar permisos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 xml:space="preserve">y 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>controlar el</w:t>
      </w:r>
      <w:r w:rsidRPr="009F6B07">
        <w:rPr>
          <w:rFonts w:ascii="Arial" w:hAnsi="Arial" w:cs="Arial"/>
          <w:color w:val="auto"/>
          <w:sz w:val="24"/>
          <w:lang w:val="es-CO"/>
        </w:rPr>
        <w:t xml:space="preserve"> manejo o</w:t>
      </w:r>
      <w:r w:rsidR="00CD07F1" w:rsidRPr="009F6B07">
        <w:rPr>
          <w:rFonts w:ascii="Arial" w:hAnsi="Arial" w:cs="Arial"/>
          <w:color w:val="auto"/>
          <w:sz w:val="24"/>
          <w:lang w:val="es-CO"/>
        </w:rPr>
        <w:t xml:space="preserve"> flujo de la información</w:t>
      </w:r>
      <w:r w:rsidR="00E12379" w:rsidRPr="009F6B07">
        <w:rPr>
          <w:rFonts w:ascii="Arial" w:hAnsi="Arial" w:cs="Arial"/>
          <w:color w:val="auto"/>
          <w:sz w:val="24"/>
          <w:lang w:val="es-CO"/>
        </w:rPr>
        <w:t>.</w:t>
      </w:r>
    </w:p>
    <w:p w:rsidR="007B6158" w:rsidRPr="009F6B07" w:rsidRDefault="00E12379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Usuarios</w:t>
      </w:r>
    </w:p>
    <w:p w:rsidR="00E12379" w:rsidRDefault="0068259D" w:rsidP="009318BE">
      <w:pPr>
        <w:ind w:firstLine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Toda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s los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personas que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acceden al sistema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(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médicos, estudiantes, profesores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), que son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registrados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por el administrador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sistema, su función es para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ingresar, consultar y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actualizar la información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paciente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,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ingresar y consultar 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el historial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clínico del paciente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y </w:t>
      </w:r>
      <w:r w:rsidR="009318BE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crear y consultar 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las encuestas para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el desarrollo del proceso que se lleva con cada</w:t>
      </w:r>
      <w:r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persona</w:t>
      </w:r>
      <w:r w:rsidR="00E12379" w:rsidRPr="009F6B07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552FC2" w:rsidRPr="009F6B07" w:rsidRDefault="00552FC2" w:rsidP="00E12379">
      <w:p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</w:p>
    <w:p w:rsidR="007B6158" w:rsidRPr="009F6B07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2" w:name="_Toc430297389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Objetivos y Alcance del sistema</w:t>
      </w:r>
      <w:bookmarkEnd w:id="2"/>
    </w:p>
    <w:p w:rsidR="007B6158" w:rsidRPr="009F6B07" w:rsidRDefault="007B6158" w:rsidP="007B6158">
      <w:pPr>
        <w:jc w:val="both"/>
        <w:rPr>
          <w:rFonts w:ascii="Arial" w:hAnsi="Arial" w:cs="Arial"/>
        </w:rPr>
      </w:pPr>
    </w:p>
    <w:p w:rsidR="00E12379" w:rsidRDefault="00A969E0" w:rsidP="00E12379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 los registros de cada paciente, desde la primera cita en el C.P.C.</w:t>
      </w:r>
    </w:p>
    <w:p w:rsidR="00A969E0" w:rsidRDefault="00A969E0" w:rsidP="00E12379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Ingresar y consultar el historial clínico del paciente, para un buen manejo de la información </w:t>
      </w:r>
      <w:r w:rsidR="006A2E52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acerca de cómo va el proceso del paciente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E12379" w:rsidRPr="00A969E0" w:rsidRDefault="00A969E0" w:rsidP="00A969E0">
      <w:pPr>
        <w:pStyle w:val="Prrafodelista"/>
        <w:numPr>
          <w:ilvl w:val="0"/>
          <w:numId w:val="5"/>
        </w:numPr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Ingresar y consultar las encuestas por cada paciente</w:t>
      </w:r>
      <w:r w:rsidR="006A2E52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del C.P.C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</w:p>
    <w:p w:rsidR="00680416" w:rsidRPr="009F6B07" w:rsidRDefault="00680416" w:rsidP="007B6158">
      <w:pPr>
        <w:jc w:val="both"/>
        <w:rPr>
          <w:rFonts w:ascii="Arial" w:hAnsi="Arial" w:cs="Arial"/>
        </w:rPr>
      </w:pPr>
    </w:p>
    <w:p w:rsidR="007B6158" w:rsidRDefault="007B6158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Descripción General</w:t>
      </w:r>
    </w:p>
    <w:p w:rsidR="004C64BF" w:rsidRDefault="004C64BF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En el sistema el usuario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(administrador, auxiliar)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será capaz de </w:t>
      </w:r>
      <w:r w:rsidRPr="00472DD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ingresar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un usuario nuevo (paciente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), q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ue desea tomar citas con el CPC, en este lugar se pedirán los datos más importantes he indispensables para llevar</w:t>
      </w:r>
      <w:r w:rsid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un control del usuario en lo general.</w:t>
      </w:r>
    </w:p>
    <w:p w:rsidR="00C82A33" w:rsidRDefault="00C82A33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Un factor importante para el cpc es tener los datos actualizados, con  la herramienta de 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editar datos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Pr="00C82A3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con ella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podremos agilizar este proceso para que sea mucho más fácil y ágil. Ya que esta herramienta nos permite buscar un usuario (paciente) por método de búsquedas (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cedula o nombre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) y mostrar toda la información del paciente, una vez visualizada podremos editar o actualizar los datos.</w:t>
      </w:r>
    </w:p>
    <w:p w:rsidR="00C82A33" w:rsidRDefault="00C82A33" w:rsidP="004C64BF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Un objetivo importante es saber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¿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cómo va el paciente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?,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¿cómo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ha avanzado en sus citas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?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.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Por esto se creó una sección llamada </w:t>
      </w:r>
      <w:r w:rsidRPr="00C82A33"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historial clínico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="00472DD3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que es muy importante ya que en el podremos visualizar ¿cómo va el proceso?, ¿cómo va avanzando?</w:t>
      </w:r>
    </w:p>
    <w:p w:rsidR="00E30583" w:rsidRDefault="00472DD3" w:rsidP="0097493A">
      <w:pPr>
        <w:spacing w:after="0"/>
        <w:ind w:left="708"/>
        <w:jc w:val="both"/>
        <w:rPr>
          <w:rStyle w:val="nfasisintenso"/>
          <w:rFonts w:ascii="Arial" w:hAnsi="Arial" w:cs="Arial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Una de las preguntas más grandes es saber si al paciente le gusto el proceso en el CPC o no le gusto, para ello se implementó una herramienta útil e importantes llamada </w:t>
      </w:r>
      <w:r>
        <w:rPr>
          <w:rStyle w:val="nfasisintenso"/>
          <w:rFonts w:ascii="Arial" w:hAnsi="Arial" w:cs="Arial"/>
          <w:b w:val="0"/>
          <w:color w:val="auto"/>
          <w:sz w:val="24"/>
          <w:szCs w:val="24"/>
        </w:rPr>
        <w:t>encuesta,</w:t>
      </w: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 en ella sabremos como fue el proceso del paciente, sabremos que le gusto y que no le gusto. Pero además de saber eso del paciente, ayudara al CPC a que avance a que mejore y a que genere cambios para mejor.</w:t>
      </w: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E30583" w:rsidRDefault="00E30583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7242D4" w:rsidRPr="009F6B07" w:rsidRDefault="007242D4" w:rsidP="00680416">
      <w:pPr>
        <w:ind w:firstLine="708"/>
        <w:jc w:val="both"/>
        <w:rPr>
          <w:rStyle w:val="nfasisintenso"/>
          <w:rFonts w:ascii="Arial" w:hAnsi="Arial" w:cs="Arial"/>
          <w:sz w:val="24"/>
          <w:szCs w:val="24"/>
        </w:rPr>
      </w:pPr>
    </w:p>
    <w:p w:rsidR="008C4E96" w:rsidRDefault="008C4E96" w:rsidP="008C4E9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3" w:name="_Toc430297390"/>
      <w:r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Diagrama del proceso del módulo de pacientes</w:t>
      </w:r>
      <w:bookmarkEnd w:id="3"/>
    </w:p>
    <w:p w:rsidR="008C4E96" w:rsidRDefault="008C4E96" w:rsidP="008C4E96"/>
    <w:p w:rsidR="007B6158" w:rsidRPr="009F6B07" w:rsidRDefault="00256E29" w:rsidP="00E30583">
      <w:pPr>
        <w:pStyle w:val="Li"/>
        <w:spacing w:after="280" w:afterAutospacing="1"/>
        <w:jc w:val="center"/>
        <w:rPr>
          <w:rFonts w:ascii="Arial" w:hAnsi="Arial" w:cs="Arial"/>
          <w:sz w:val="24"/>
          <w:lang w:val="es-CO"/>
        </w:rPr>
      </w:pPr>
      <w:r w:rsidRPr="00256E29">
        <w:rPr>
          <w:rFonts w:asciiTheme="minorHAnsi" w:eastAsiaTheme="minorHAnsi" w:hAnsiTheme="minorHAnsi" w:cstheme="minorBidi"/>
          <w:noProof/>
          <w:color w:val="auto"/>
          <w:sz w:val="22"/>
          <w:szCs w:val="22"/>
          <w:shd w:val="clear" w:color="auto" w:fill="auto"/>
          <w:lang w:val="es-CO" w:eastAsia="es-CO"/>
        </w:rPr>
        <w:drawing>
          <wp:inline distT="0" distB="0" distL="0" distR="0">
            <wp:extent cx="5687695" cy="7383780"/>
            <wp:effectExtent l="0" t="0" r="8255" b="7620"/>
            <wp:docPr id="1" name="Imagen 1" descr="J:\Fabian Varela\FUKL\Proyecto CPC\Documentos CPC\DFD C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abian Varela\FUKL\Proyecto CPC\Documentos CPC\DFD CP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30" cy="73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58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4" w:name="_Toc430297391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lastRenderedPageBreak/>
        <w:t>Requisitos Funcionales</w:t>
      </w:r>
      <w:bookmarkEnd w:id="4"/>
    </w:p>
    <w:p w:rsidR="0097493A" w:rsidRDefault="0097493A" w:rsidP="0097493A">
      <w:r>
        <w:t xml:space="preserve">               </w:t>
      </w:r>
    </w:p>
    <w:p w:rsidR="0097493A" w:rsidRDefault="0097493A" w:rsidP="0097493A">
      <w:pPr>
        <w:spacing w:after="0"/>
        <w:ind w:left="708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El sistema será capos de realizar los requisitos  funciones: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Registrar usuarios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Editar usuarios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 xml:space="preserve">Buscar usuarios </w:t>
      </w:r>
    </w:p>
    <w:p w:rsidR="0097493A" w:rsidRPr="0097493A" w:rsidRDefault="0097493A" w:rsidP="0097493A">
      <w:pPr>
        <w:pStyle w:val="Prrafodelista"/>
        <w:numPr>
          <w:ilvl w:val="0"/>
          <w:numId w:val="8"/>
        </w:numPr>
        <w:spacing w:after="0"/>
        <w:jc w:val="both"/>
        <w:rPr>
          <w:rStyle w:val="nfasisintenso"/>
          <w:rFonts w:ascii="Arial" w:hAnsi="Arial" w:cs="Arial"/>
          <w:color w:val="auto"/>
          <w:sz w:val="24"/>
          <w:szCs w:val="24"/>
        </w:rPr>
      </w:pPr>
      <w:r w:rsidRPr="0097493A">
        <w:rPr>
          <w:rStyle w:val="nfasisintenso"/>
          <w:rFonts w:ascii="Arial" w:hAnsi="Arial" w:cs="Arial"/>
          <w:b w:val="0"/>
          <w:i w:val="0"/>
          <w:color w:val="auto"/>
          <w:sz w:val="24"/>
          <w:szCs w:val="24"/>
        </w:rPr>
        <w:t>Historia clínica del usuario</w:t>
      </w:r>
    </w:p>
    <w:p w:rsidR="0097493A" w:rsidRPr="0097493A" w:rsidRDefault="0097493A" w:rsidP="0097493A">
      <w:r>
        <w:t xml:space="preserve">  </w:t>
      </w:r>
    </w:p>
    <w:p w:rsidR="00552FC2" w:rsidRPr="00552FC2" w:rsidRDefault="00552FC2" w:rsidP="00552FC2"/>
    <w:p w:rsidR="007B6158" w:rsidRPr="009F6B07" w:rsidRDefault="007B6158" w:rsidP="00680416">
      <w:pPr>
        <w:pStyle w:val="Ttulo1"/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</w:pPr>
      <w:bookmarkStart w:id="5" w:name="_Toc430297392"/>
      <w:r w:rsidRPr="009F6B07">
        <w:rPr>
          <w:rStyle w:val="nfasisintenso"/>
          <w:rFonts w:ascii="Arial" w:hAnsi="Arial" w:cs="Arial"/>
          <w:b/>
          <w:bCs/>
          <w:i w:val="0"/>
          <w:iCs w:val="0"/>
          <w:color w:val="365F91" w:themeColor="accent1" w:themeShade="BF"/>
        </w:rPr>
        <w:t>Requisitos de Usuario y Tecnológicos</w:t>
      </w:r>
      <w:bookmarkEnd w:id="5"/>
    </w:p>
    <w:p w:rsidR="007B6158" w:rsidRPr="009F6B07" w:rsidRDefault="007B6158" w:rsidP="007B6158">
      <w:pPr>
        <w:rPr>
          <w:rFonts w:ascii="Arial" w:hAnsi="Arial" w:cs="Arial"/>
        </w:rPr>
      </w:pPr>
    </w:p>
    <w:p w:rsidR="007B6158" w:rsidRPr="009F6B07" w:rsidRDefault="007B6158" w:rsidP="00680416">
      <w:pPr>
        <w:ind w:left="708"/>
        <w:rPr>
          <w:rStyle w:val="nfasisintenso"/>
          <w:rFonts w:ascii="Arial" w:hAnsi="Arial" w:cs="Arial"/>
          <w:sz w:val="24"/>
          <w:szCs w:val="24"/>
        </w:rPr>
      </w:pPr>
      <w:r w:rsidRPr="009F6B07">
        <w:rPr>
          <w:rStyle w:val="nfasisintenso"/>
          <w:rFonts w:ascii="Arial" w:hAnsi="Arial" w:cs="Arial"/>
          <w:sz w:val="24"/>
          <w:szCs w:val="24"/>
        </w:rPr>
        <w:t>Requisitos de usuario</w:t>
      </w:r>
    </w:p>
    <w:p w:rsidR="00825AAB" w:rsidRPr="009F6B07" w:rsidRDefault="00825AAB" w:rsidP="00680416">
      <w:pPr>
        <w:ind w:left="708"/>
        <w:rPr>
          <w:rStyle w:val="nfasisintenso"/>
          <w:rFonts w:ascii="Arial" w:hAnsi="Arial" w:cs="Arial"/>
          <w:sz w:val="24"/>
          <w:szCs w:val="24"/>
        </w:rPr>
      </w:pPr>
    </w:p>
    <w:p w:rsidR="007B6158" w:rsidRPr="009F6B07" w:rsidRDefault="007B6158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  <w:r w:rsidRPr="009F6B07">
        <w:rPr>
          <w:rStyle w:val="nfasisintenso"/>
          <w:rFonts w:ascii="Arial" w:hAnsi="Arial" w:cs="Arial"/>
          <w:sz w:val="24"/>
          <w:lang w:val="es-CO"/>
        </w:rPr>
        <w:t> Requisitos tecnológicos</w:t>
      </w:r>
    </w:p>
    <w:p w:rsidR="00F15A5B" w:rsidRPr="009F6B07" w:rsidRDefault="00F15A5B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15A5B" w:rsidRDefault="00F15A5B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552FC2" w:rsidRDefault="00552FC2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552FC2" w:rsidRDefault="00552FC2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FD6EB7" w:rsidRDefault="00FD6EB7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E30583" w:rsidRDefault="00E30583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6F1F2C" w:rsidRDefault="006F1F2C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6F1F2C" w:rsidRDefault="006F1F2C" w:rsidP="00680416">
      <w:pPr>
        <w:pStyle w:val="Div"/>
        <w:spacing w:after="280" w:afterAutospacing="1"/>
        <w:ind w:left="708"/>
        <w:rPr>
          <w:rStyle w:val="nfasisintenso"/>
          <w:rFonts w:ascii="Arial" w:hAnsi="Arial" w:cs="Arial"/>
          <w:sz w:val="24"/>
          <w:lang w:val="es-CO"/>
        </w:rPr>
      </w:pPr>
    </w:p>
    <w:p w:rsidR="001A18BD" w:rsidRPr="009F6B07" w:rsidRDefault="001A18BD" w:rsidP="007242D4">
      <w:pPr>
        <w:pStyle w:val="Div"/>
        <w:spacing w:after="280" w:afterAutospacing="1"/>
        <w:rPr>
          <w:rStyle w:val="nfasisintenso"/>
          <w:rFonts w:ascii="Arial" w:hAnsi="Arial" w:cs="Arial"/>
          <w:sz w:val="24"/>
          <w:lang w:val="es-CO"/>
        </w:rPr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967"/>
        <w:gridCol w:w="1843"/>
        <w:gridCol w:w="1843"/>
        <w:gridCol w:w="2165"/>
      </w:tblGrid>
      <w:tr w:rsidR="00F15A5B" w:rsidRPr="009F6B07" w:rsidTr="00EB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Revisió</w:t>
            </w:r>
            <w:r w:rsidR="00F15A5B" w:rsidRPr="009F6B07">
              <w:rPr>
                <w:rFonts w:ascii="Arial" w:hAnsi="Arial" w:cs="Arial"/>
                <w:lang w:val="es-CO"/>
              </w:rPr>
              <w:t>n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Rol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Fecha</w:t>
            </w:r>
          </w:p>
        </w:tc>
        <w:tc>
          <w:tcPr>
            <w:tcW w:w="2165" w:type="dxa"/>
            <w:shd w:val="clear" w:color="auto" w:fill="95B3D7" w:themeFill="accent1" w:themeFillTint="99"/>
          </w:tcPr>
          <w:p w:rsidR="00F15A5B" w:rsidRPr="009F6B07" w:rsidRDefault="00EB1CB5" w:rsidP="00F13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Firma</w:t>
            </w:r>
          </w:p>
        </w:tc>
      </w:tr>
      <w:tr w:rsidR="00F15A5B" w:rsidRPr="009F6B07" w:rsidTr="00EB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15A5B" w:rsidRPr="009F6B07" w:rsidRDefault="00EB1CB5" w:rsidP="00F13A2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 xml:space="preserve">Katherine </w:t>
            </w:r>
            <w:r w:rsidR="008944A8">
              <w:rPr>
                <w:rFonts w:ascii="Arial" w:hAnsi="Arial" w:cs="Arial"/>
                <w:b w:val="0"/>
                <w:lang w:val="es-CO"/>
              </w:rPr>
              <w:t>Barreto Montero</w:t>
            </w:r>
            <w:bookmarkStart w:id="6" w:name="_GoBack"/>
            <w:bookmarkEnd w:id="6"/>
          </w:p>
        </w:tc>
        <w:tc>
          <w:tcPr>
            <w:tcW w:w="1843" w:type="dxa"/>
          </w:tcPr>
          <w:p w:rsidR="00F15A5B" w:rsidRPr="009F6B07" w:rsidRDefault="00F15A5B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15A5B" w:rsidRPr="009F6B07" w:rsidRDefault="00EB1CB5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15A5B" w:rsidRPr="009F6B07" w:rsidRDefault="00F15A5B" w:rsidP="00F13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F15A5B" w:rsidRPr="009F6B07" w:rsidTr="00EB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15A5B" w:rsidRPr="009F6B07" w:rsidRDefault="00EB1CB5" w:rsidP="00F13A2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Christian Benavides</w:t>
            </w:r>
          </w:p>
        </w:tc>
        <w:tc>
          <w:tcPr>
            <w:tcW w:w="1843" w:type="dxa"/>
          </w:tcPr>
          <w:p w:rsidR="00F15A5B" w:rsidRPr="009F6B07" w:rsidRDefault="00F15A5B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15A5B" w:rsidRPr="009F6B07" w:rsidRDefault="00EB1CB5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15A5B" w:rsidRPr="009F6B07" w:rsidRDefault="00F15A5B" w:rsidP="00F13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="00F15A5B" w:rsidRPr="009F6B07" w:rsidRDefault="00F15A5B" w:rsidP="008C4E96">
      <w:pPr>
        <w:pStyle w:val="Div"/>
        <w:spacing w:after="280" w:afterAutospacing="1"/>
        <w:rPr>
          <w:rStyle w:val="nfasisintenso"/>
          <w:rFonts w:ascii="Arial" w:hAnsi="Arial" w:cs="Arial"/>
          <w:i w:val="0"/>
          <w:sz w:val="24"/>
          <w:lang w:val="es-CO"/>
        </w:rPr>
      </w:pPr>
    </w:p>
    <w:sectPr w:rsidR="00F15A5B" w:rsidRPr="009F6B07" w:rsidSect="009F6B0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BED" w:rsidRDefault="00957BED" w:rsidP="002F0016">
      <w:pPr>
        <w:spacing w:after="0" w:line="240" w:lineRule="auto"/>
      </w:pPr>
      <w:r>
        <w:separator/>
      </w:r>
    </w:p>
  </w:endnote>
  <w:endnote w:type="continuationSeparator" w:id="0">
    <w:p w:rsidR="00957BED" w:rsidRDefault="00957BED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789160"/>
      <w:docPartObj>
        <w:docPartGallery w:val="Page Numbers (Bottom of Page)"/>
        <w:docPartUnique/>
      </w:docPartObj>
    </w:sdtPr>
    <w:sdtEndPr/>
    <w:sdtContent>
      <w:p w:rsidR="009F6B07" w:rsidRDefault="009F6B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4A8" w:rsidRPr="008944A8">
          <w:rPr>
            <w:noProof/>
            <w:lang w:val="es-ES"/>
          </w:rPr>
          <w:t>6</w:t>
        </w:r>
        <w:r>
          <w:fldChar w:fldCharType="end"/>
        </w:r>
      </w:p>
    </w:sdtContent>
  </w:sdt>
  <w:p w:rsidR="009F6B07" w:rsidRDefault="009F6B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BED" w:rsidRDefault="00957BED" w:rsidP="002F0016">
      <w:pPr>
        <w:spacing w:after="0" w:line="240" w:lineRule="auto"/>
      </w:pPr>
      <w:r>
        <w:separator/>
      </w:r>
    </w:p>
  </w:footnote>
  <w:footnote w:type="continuationSeparator" w:id="0">
    <w:p w:rsidR="00957BED" w:rsidRDefault="00957BED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016" w:rsidRPr="00905CA7" w:rsidRDefault="00905CA7" w:rsidP="002F0016">
    <w:pPr>
      <w:pStyle w:val="Encabezado"/>
      <w:jc w:val="right"/>
      <w:rPr>
        <w:rFonts w:ascii="Arial" w:hAnsi="Arial" w:cs="Arial"/>
      </w:rPr>
    </w:pPr>
    <w:r w:rsidRPr="00905CA7">
      <w:rPr>
        <w:rFonts w:ascii="Arial" w:eastAsiaTheme="majorEastAsia" w:hAnsi="Arial" w:cs="Arial"/>
        <w:b/>
        <w:bCs/>
        <w:i/>
        <w:iCs/>
        <w:noProof/>
        <w:color w:val="4F81BD" w:themeColor="accent1"/>
        <w:sz w:val="26"/>
        <w:szCs w:val="26"/>
        <w:lang w:eastAsia="es-CO"/>
      </w:rPr>
      <w:t>Centro de Psicologí</w:t>
    </w:r>
    <w:r w:rsidR="00EC5567" w:rsidRPr="00905CA7">
      <w:rPr>
        <w:rFonts w:ascii="Arial" w:eastAsiaTheme="majorEastAsia" w:hAnsi="Arial" w:cs="Arial"/>
        <w:b/>
        <w:bCs/>
        <w:i/>
        <w:iCs/>
        <w:noProof/>
        <w:color w:val="4F81BD" w:themeColor="accent1"/>
        <w:sz w:val="26"/>
        <w:szCs w:val="26"/>
        <w:lang w:eastAsia="es-CO"/>
      </w:rPr>
      <w:t>a Clínica</w:t>
    </w:r>
  </w:p>
  <w:p w:rsidR="002F0016" w:rsidRPr="00905CA7" w:rsidRDefault="002F0016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97D369F"/>
    <w:multiLevelType w:val="hybridMultilevel"/>
    <w:tmpl w:val="757A486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3A83"/>
    <w:multiLevelType w:val="hybridMultilevel"/>
    <w:tmpl w:val="8B80410E"/>
    <w:lvl w:ilvl="0" w:tplc="6EA8A3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8A02B83"/>
    <w:multiLevelType w:val="hybridMultilevel"/>
    <w:tmpl w:val="EC980C7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EE1846"/>
    <w:multiLevelType w:val="hybridMultilevel"/>
    <w:tmpl w:val="D11480C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58"/>
    <w:rsid w:val="00047405"/>
    <w:rsid w:val="00097FB7"/>
    <w:rsid w:val="001518A8"/>
    <w:rsid w:val="001A18BD"/>
    <w:rsid w:val="00256E29"/>
    <w:rsid w:val="00260BF1"/>
    <w:rsid w:val="002F0016"/>
    <w:rsid w:val="003113C7"/>
    <w:rsid w:val="003247E9"/>
    <w:rsid w:val="003658EA"/>
    <w:rsid w:val="00472DD3"/>
    <w:rsid w:val="004C64BF"/>
    <w:rsid w:val="00552FC2"/>
    <w:rsid w:val="00555432"/>
    <w:rsid w:val="00680416"/>
    <w:rsid w:val="0068259D"/>
    <w:rsid w:val="006A2E52"/>
    <w:rsid w:val="006D1349"/>
    <w:rsid w:val="006F1F2C"/>
    <w:rsid w:val="007242D4"/>
    <w:rsid w:val="007A5045"/>
    <w:rsid w:val="007B6158"/>
    <w:rsid w:val="00825AAB"/>
    <w:rsid w:val="008944A8"/>
    <w:rsid w:val="008C4E96"/>
    <w:rsid w:val="00905CA7"/>
    <w:rsid w:val="009318BE"/>
    <w:rsid w:val="00957BED"/>
    <w:rsid w:val="0097493A"/>
    <w:rsid w:val="009C55DE"/>
    <w:rsid w:val="009F6B07"/>
    <w:rsid w:val="00A437F4"/>
    <w:rsid w:val="00A969E0"/>
    <w:rsid w:val="00B922C6"/>
    <w:rsid w:val="00BB18C9"/>
    <w:rsid w:val="00C82A33"/>
    <w:rsid w:val="00CD07F1"/>
    <w:rsid w:val="00CD6DF8"/>
    <w:rsid w:val="00D90366"/>
    <w:rsid w:val="00E12379"/>
    <w:rsid w:val="00E30583"/>
    <w:rsid w:val="00EB1CB5"/>
    <w:rsid w:val="00EC5567"/>
    <w:rsid w:val="00EE38F0"/>
    <w:rsid w:val="00F15A5B"/>
    <w:rsid w:val="00F2266B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C4676-0AEF-49AE-AB7C-B96D8273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uesto">
    <w:name w:val="Title"/>
    <w:basedOn w:val="Normal"/>
    <w:next w:val="Normal"/>
    <w:link w:val="PuestoCar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16"/>
  </w:style>
  <w:style w:type="paragraph" w:styleId="Piedepgina">
    <w:name w:val="footer"/>
    <w:basedOn w:val="Normal"/>
    <w:link w:val="Piedepgina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90366"/>
  </w:style>
  <w:style w:type="character" w:styleId="Textoennegrita">
    <w:name w:val="Strong"/>
    <w:basedOn w:val="Fuentedeprrafopredeter"/>
    <w:uiPriority w:val="22"/>
    <w:qFormat/>
    <w:rsid w:val="00D9036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9036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9F6B0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B07"/>
    <w:rPr>
      <w:rFonts w:eastAsiaTheme="minorEastAsia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9F6B07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F6B0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F6B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ntropsicologiaclinica@konradlorenz.edu.c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Fundación Universitaria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06A4D-9E82-4EE4-8F58-4D729540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Psicología clinica C.P.c </vt:lpstr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Psicología clinica C.P.c </dc:title>
  <dc:subject>Módulo de pacientes</dc:subject>
  <dc:creator>Jhon Chaparro, Jorge Fabián Varela Bonett, Jesús Alejandro Vega</dc:creator>
  <cp:lastModifiedBy>Jhon Jairo chaparro</cp:lastModifiedBy>
  <cp:revision>25</cp:revision>
  <dcterms:created xsi:type="dcterms:W3CDTF">2015-09-05T00:15:00Z</dcterms:created>
  <dcterms:modified xsi:type="dcterms:W3CDTF">2015-10-06T01:49:00Z</dcterms:modified>
</cp:coreProperties>
</file>